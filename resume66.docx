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Pr="00FA6E78" w:rsidRDefault="00FA6E78" w:rsidP="00FA6E78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</w:t>
      </w:r>
      <w:r w:rsidR="00FA6E78">
        <w:rPr>
          <w:rFonts w:ascii="Verdana" w:hAnsi="Verdana" w:cs="Verdana"/>
          <w:bCs/>
          <w:sz w:val="20"/>
          <w:szCs w:val="20"/>
          <w:lang w:val="fr-FR"/>
        </w:rPr>
        <w:t>DHIVYA</w:t>
      </w:r>
      <w:r>
        <w:rPr>
          <w:rFonts w:ascii="Verdana" w:hAnsi="Verdana" w:cs="Verdana"/>
          <w:bCs/>
          <w:sz w:val="20"/>
          <w:szCs w:val="20"/>
          <w:lang w:val="fr-FR"/>
        </w:rPr>
        <w:t xml:space="preserve"> </w:t>
      </w:r>
      <w:r w:rsidR="00FA6E78">
        <w:rPr>
          <w:rFonts w:ascii="Verdana" w:hAnsi="Verdana" w:cs="Verdana"/>
          <w:bCs/>
          <w:sz w:val="20"/>
          <w:szCs w:val="20"/>
          <w:lang w:val="fr-FR"/>
        </w:rPr>
        <w:t>.T</w:t>
      </w: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FA6E78">
              <w:rPr>
                <w:b/>
                <w:bCs/>
              </w:rPr>
              <w:t>GGHSS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04D07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FA6E78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GGHSS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FA6E78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:DHIVYA.T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FA6E78">
        <w:t>ther’s Name</w:t>
      </w:r>
      <w:r w:rsidR="00FA6E78">
        <w:tab/>
      </w:r>
      <w:r w:rsidR="00FA6E78">
        <w:tab/>
      </w:r>
      <w:r w:rsidR="00FA6E78">
        <w:tab/>
        <w:t>:THOONDI.S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FA6E78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HINDU</w:t>
      </w:r>
    </w:p>
    <w:p w:rsidR="00004D07" w:rsidRDefault="00FA6E78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09/11/2004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FA6E78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dd0137311</w:t>
      </w:r>
      <w:r w:rsidR="00004D07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</w:t>
      </w:r>
      <w:r w:rsidR="00FA6E78">
        <w:t>anguages Known</w:t>
      </w:r>
      <w:r w:rsidR="00FA6E78">
        <w:tab/>
      </w:r>
      <w:r w:rsidR="00FA6E78">
        <w:tab/>
        <w:t>: Tamil,</w:t>
      </w:r>
      <w:r>
        <w:t xml:space="preserve">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FA6E78" w:rsidP="00FA6E78">
      <w:pPr>
        <w:tabs>
          <w:tab w:val="left" w:pos="8205"/>
        </w:tabs>
      </w:pPr>
      <w:r>
        <w:tab/>
        <w:t>Dhivya.T</w:t>
      </w:r>
    </w:p>
    <w:p w:rsidR="00004D07" w:rsidRDefault="00004D07" w:rsidP="00FA6E78">
      <w:pPr>
        <w:pStyle w:val="Heading3"/>
        <w:tabs>
          <w:tab w:val="left" w:pos="720"/>
        </w:tabs>
        <w:jc w:val="left"/>
        <w:rPr>
          <w:rFonts w:ascii="Times New Roman" w:hAnsi="Times New Roman"/>
          <w:sz w:val="24"/>
          <w:szCs w:val="24"/>
        </w:rPr>
      </w:pPr>
    </w:p>
    <w:p w:rsidR="00FA6E78" w:rsidRPr="00FA6E78" w:rsidRDefault="00FA6E78" w:rsidP="00FA6E78"/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5AD" w:rsidRDefault="007A55AD" w:rsidP="00341031">
      <w:r>
        <w:separator/>
      </w:r>
    </w:p>
  </w:endnote>
  <w:endnote w:type="continuationSeparator" w:id="1">
    <w:p w:rsidR="007A55AD" w:rsidRDefault="007A55AD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5AD" w:rsidRDefault="007A55AD" w:rsidP="00341031">
      <w:r>
        <w:separator/>
      </w:r>
    </w:p>
  </w:footnote>
  <w:footnote w:type="continuationSeparator" w:id="1">
    <w:p w:rsidR="007A55AD" w:rsidRDefault="007A55AD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0242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B0C3D"/>
    <w:rsid w:val="00341031"/>
    <w:rsid w:val="0044442C"/>
    <w:rsid w:val="006B28E3"/>
    <w:rsid w:val="007A55AD"/>
    <w:rsid w:val="007C7233"/>
    <w:rsid w:val="00863234"/>
    <w:rsid w:val="009330EA"/>
    <w:rsid w:val="00970CFA"/>
    <w:rsid w:val="00B64A43"/>
    <w:rsid w:val="00FA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1264</Characters>
  <Application>Microsoft Office Word</Application>
  <DocSecurity>0</DocSecurity>
  <Lines>10</Lines>
  <Paragraphs>2</Paragraphs>
  <ScaleCrop>false</ScaleCrop>
  <Company>Oprekin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2023-10-26T09:48:00Z</dcterms:created>
  <dcterms:modified xsi:type="dcterms:W3CDTF">2023-10-26T09:48:00Z</dcterms:modified>
</cp:coreProperties>
</file>